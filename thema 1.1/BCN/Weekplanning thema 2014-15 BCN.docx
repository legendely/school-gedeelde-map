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78"/>
        <w:gridCol w:w="5133"/>
        <w:gridCol w:w="3026"/>
      </w:tblGrid>
      <w:tr w:rsidR="009C4B57" w:rsidRPr="005F7F58" w:rsidTr="00F81DD4">
        <w:trPr>
          <w:tblHeader/>
        </w:trPr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9C4B57" w:rsidRPr="005F7F58" w:rsidRDefault="009C4B57">
            <w:pPr>
              <w:rPr>
                <w:b/>
                <w:color w:val="000000"/>
                <w:sz w:val="22"/>
                <w:szCs w:val="22"/>
              </w:rPr>
            </w:pPr>
            <w:r w:rsidRPr="005F7F58">
              <w:rPr>
                <w:b/>
                <w:color w:val="000000"/>
                <w:sz w:val="22"/>
                <w:szCs w:val="22"/>
              </w:rPr>
              <w:t>Week-nummer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auto"/>
          </w:tcPr>
          <w:p w:rsidR="009C4B57" w:rsidRPr="005F7F58" w:rsidRDefault="009C4B57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tcBorders>
              <w:left w:val="nil"/>
            </w:tcBorders>
            <w:shd w:val="clear" w:color="auto" w:fill="auto"/>
          </w:tcPr>
          <w:p w:rsidR="009C4B57" w:rsidRPr="005F7F58" w:rsidRDefault="009C4B57">
            <w:pPr>
              <w:rPr>
                <w:b/>
                <w:color w:val="000000"/>
                <w:sz w:val="22"/>
                <w:szCs w:val="22"/>
              </w:rPr>
            </w:pPr>
            <w:r w:rsidRPr="005F7F58">
              <w:rPr>
                <w:b/>
                <w:color w:val="000000"/>
                <w:sz w:val="22"/>
                <w:szCs w:val="22"/>
              </w:rPr>
              <w:t>Behandelde stof tijdens contact uren</w:t>
            </w: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9C4B57" w:rsidRPr="005F7F58" w:rsidRDefault="009C4B57">
            <w:pPr>
              <w:rPr>
                <w:b/>
                <w:color w:val="000000"/>
                <w:sz w:val="22"/>
                <w:szCs w:val="22"/>
              </w:rPr>
            </w:pPr>
            <w:r w:rsidRPr="005F7F58">
              <w:rPr>
                <w:b/>
                <w:color w:val="000000"/>
                <w:sz w:val="22"/>
                <w:szCs w:val="22"/>
              </w:rPr>
              <w:t>Opdracht</w:t>
            </w:r>
          </w:p>
        </w:tc>
      </w:tr>
      <w:tr w:rsidR="006162CA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6162CA" w:rsidRPr="005F7F58" w:rsidRDefault="006162CA" w:rsidP="006162CA">
            <w:pPr>
              <w:rPr>
                <w:color w:val="000000"/>
                <w:sz w:val="22"/>
                <w:szCs w:val="22"/>
              </w:rPr>
            </w:pPr>
          </w:p>
        </w:tc>
      </w:tr>
      <w:tr w:rsidR="00CA2FEF" w:rsidRPr="005F7F58" w:rsidTr="00F81DD4"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CA2FEF" w:rsidRDefault="00276867">
            <w:pPr>
              <w:rPr>
                <w:color w:val="000000"/>
                <w:sz w:val="22"/>
                <w:szCs w:val="22"/>
              </w:rPr>
            </w:pPr>
            <w:r w:rsidRPr="005F7F58">
              <w:rPr>
                <w:color w:val="000000"/>
                <w:sz w:val="22"/>
                <w:szCs w:val="22"/>
              </w:rPr>
              <w:t xml:space="preserve">1 </w:t>
            </w:r>
          </w:p>
          <w:p w:rsidR="003D5AC4" w:rsidRDefault="003D5AC4">
            <w:pPr>
              <w:rPr>
                <w:color w:val="000000"/>
                <w:sz w:val="22"/>
                <w:szCs w:val="22"/>
              </w:rPr>
            </w:pPr>
          </w:p>
          <w:p w:rsidR="003D5AC4" w:rsidRPr="005F7F58" w:rsidRDefault="00F47F08" w:rsidP="009F2F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="003D5AC4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 xml:space="preserve">2 </w:t>
            </w:r>
            <w:r w:rsidR="003D5AC4">
              <w:rPr>
                <w:color w:val="000000"/>
                <w:sz w:val="22"/>
                <w:szCs w:val="22"/>
              </w:rPr>
              <w:t>sept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auto"/>
          </w:tcPr>
          <w:p w:rsidR="00CA2FEF" w:rsidRPr="005F7F58" w:rsidRDefault="00CA2FE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tcBorders>
              <w:left w:val="nil"/>
            </w:tcBorders>
            <w:shd w:val="clear" w:color="auto" w:fill="auto"/>
          </w:tcPr>
          <w:p w:rsidR="00D4588E" w:rsidRPr="00D4588E" w:rsidRDefault="00D4588E" w:rsidP="00D4588E">
            <w:pPr>
              <w:rPr>
                <w:sz w:val="22"/>
                <w:szCs w:val="22"/>
              </w:rPr>
            </w:pPr>
            <w:r w:rsidRPr="00D4588E">
              <w:rPr>
                <w:sz w:val="22"/>
                <w:szCs w:val="22"/>
              </w:rPr>
              <w:t>Introductie, waarnemen, observeren</w:t>
            </w:r>
          </w:p>
          <w:p w:rsidR="00CA2FEF" w:rsidRPr="00D4588E" w:rsidRDefault="00D4588E" w:rsidP="00E12262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Syllabus: </w:t>
            </w:r>
            <w:r w:rsidRPr="00D4588E">
              <w:rPr>
                <w:color w:val="000000"/>
                <w:sz w:val="22"/>
                <w:szCs w:val="22"/>
              </w:rPr>
              <w:t>p.2-</w:t>
            </w:r>
            <w:r w:rsidR="00E12262">
              <w:rPr>
                <w:color w:val="000000"/>
                <w:sz w:val="22"/>
                <w:szCs w:val="22"/>
              </w:rPr>
              <w:t>5</w:t>
            </w:r>
            <w:r w:rsidRPr="00D4588E">
              <w:rPr>
                <w:color w:val="000000"/>
                <w:sz w:val="22"/>
                <w:szCs w:val="22"/>
              </w:rPr>
              <w:t xml:space="preserve"> en p.1</w:t>
            </w:r>
            <w:r w:rsidR="00E12262">
              <w:rPr>
                <w:color w:val="000000"/>
                <w:sz w:val="22"/>
                <w:szCs w:val="22"/>
              </w:rPr>
              <w:t>7-32</w:t>
            </w: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CA2FEF" w:rsidRPr="005F7F58" w:rsidRDefault="00EE60A7" w:rsidP="00CA2FEF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Werken aan het logboek</w:t>
            </w:r>
          </w:p>
        </w:tc>
      </w:tr>
      <w:tr w:rsidR="009C4B57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9C4B57" w:rsidRPr="005F7F58" w:rsidRDefault="009C4B57">
            <w:pPr>
              <w:rPr>
                <w:color w:val="000000"/>
                <w:sz w:val="22"/>
                <w:szCs w:val="22"/>
              </w:rPr>
            </w:pPr>
          </w:p>
        </w:tc>
      </w:tr>
      <w:tr w:rsidR="00276867" w:rsidRPr="005F7F58" w:rsidTr="00F81DD4"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276867" w:rsidRDefault="00276867">
            <w:pPr>
              <w:rPr>
                <w:color w:val="000000"/>
                <w:sz w:val="22"/>
                <w:szCs w:val="22"/>
              </w:rPr>
            </w:pPr>
            <w:r w:rsidRPr="005F7F58">
              <w:rPr>
                <w:color w:val="000000"/>
                <w:sz w:val="22"/>
                <w:szCs w:val="22"/>
              </w:rPr>
              <w:t>2</w:t>
            </w:r>
          </w:p>
          <w:p w:rsidR="004F41F2" w:rsidRDefault="004F41F2">
            <w:pPr>
              <w:rPr>
                <w:color w:val="000000"/>
                <w:sz w:val="22"/>
                <w:szCs w:val="22"/>
              </w:rPr>
            </w:pPr>
          </w:p>
          <w:p w:rsidR="00D57AE4" w:rsidRPr="005F7F58" w:rsidRDefault="00F47F08" w:rsidP="009F2F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="00D57AE4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19</w:t>
            </w:r>
            <w:r w:rsidR="00D57AE4">
              <w:rPr>
                <w:color w:val="000000"/>
                <w:sz w:val="22"/>
                <w:szCs w:val="22"/>
              </w:rPr>
              <w:t xml:space="preserve"> sept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auto"/>
          </w:tcPr>
          <w:p w:rsidR="00276867" w:rsidRPr="005F7F58" w:rsidRDefault="00276867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tcBorders>
              <w:left w:val="nil"/>
            </w:tcBorders>
            <w:shd w:val="clear" w:color="auto" w:fill="auto"/>
          </w:tcPr>
          <w:p w:rsidR="00D4588E" w:rsidRPr="00FF018E" w:rsidRDefault="00D4588E" w:rsidP="00FF018E">
            <w:pPr>
              <w:rPr>
                <w:sz w:val="22"/>
                <w:szCs w:val="22"/>
              </w:rPr>
            </w:pPr>
            <w:r w:rsidRPr="00FF018E">
              <w:rPr>
                <w:sz w:val="22"/>
                <w:szCs w:val="22"/>
              </w:rPr>
              <w:t>Feedback geven en ontvangen, vervolg waarnemen,</w:t>
            </w:r>
          </w:p>
          <w:p w:rsidR="00D4588E" w:rsidRPr="00FF018E" w:rsidRDefault="00D4588E" w:rsidP="00FF018E">
            <w:pPr>
              <w:rPr>
                <w:sz w:val="22"/>
                <w:szCs w:val="22"/>
              </w:rPr>
            </w:pPr>
            <w:r w:rsidRPr="00FF018E">
              <w:rPr>
                <w:sz w:val="22"/>
                <w:szCs w:val="22"/>
              </w:rPr>
              <w:t>communicatie, non-verbaal gedrag.</w:t>
            </w:r>
          </w:p>
          <w:p w:rsidR="00D4588E" w:rsidRPr="00FF018E" w:rsidRDefault="00D4588E" w:rsidP="00FF018E">
            <w:pPr>
              <w:rPr>
                <w:sz w:val="22"/>
                <w:szCs w:val="22"/>
              </w:rPr>
            </w:pPr>
            <w:r w:rsidRPr="00FF018E">
              <w:rPr>
                <w:sz w:val="22"/>
                <w:szCs w:val="22"/>
              </w:rPr>
              <w:t>Syllabus:</w:t>
            </w:r>
          </w:p>
          <w:p w:rsidR="00B1099D" w:rsidRDefault="00FF018E" w:rsidP="00FF018E">
            <w:pPr>
              <w:rPr>
                <w:sz w:val="22"/>
                <w:szCs w:val="22"/>
              </w:rPr>
            </w:pPr>
            <w:r w:rsidRPr="00FF018E">
              <w:rPr>
                <w:sz w:val="22"/>
                <w:szCs w:val="22"/>
              </w:rPr>
              <w:t>p.</w:t>
            </w:r>
            <w:r w:rsidR="00E12262">
              <w:rPr>
                <w:sz w:val="22"/>
                <w:szCs w:val="22"/>
              </w:rPr>
              <w:t>6</w:t>
            </w:r>
            <w:r w:rsidRPr="00FF018E">
              <w:rPr>
                <w:sz w:val="22"/>
                <w:szCs w:val="22"/>
              </w:rPr>
              <w:t>-1</w:t>
            </w:r>
            <w:r w:rsidR="00E12262">
              <w:rPr>
                <w:sz w:val="22"/>
                <w:szCs w:val="22"/>
              </w:rPr>
              <w:t>6</w:t>
            </w:r>
            <w:r w:rsidR="003A1840" w:rsidRPr="00FF018E">
              <w:rPr>
                <w:sz w:val="22"/>
                <w:szCs w:val="22"/>
              </w:rPr>
              <w:t xml:space="preserve"> </w:t>
            </w:r>
          </w:p>
          <w:p w:rsidR="00B1099D" w:rsidRDefault="00B1099D" w:rsidP="00FF01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 bestuderen:</w:t>
            </w:r>
          </w:p>
          <w:tbl>
            <w:tblPr>
              <w:tblW w:w="2354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77"/>
              <w:gridCol w:w="1177"/>
            </w:tblGrid>
            <w:tr w:rsidR="00D4588E" w:rsidRPr="00FF018E" w:rsidTr="00D4588E">
              <w:trPr>
                <w:trHeight w:val="255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4588E" w:rsidRPr="00FF018E" w:rsidRDefault="00A14993" w:rsidP="00A1499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Boek: </w:t>
                  </w:r>
                  <w:r w:rsidR="00FF018E" w:rsidRPr="00FF018E">
                    <w:rPr>
                      <w:sz w:val="22"/>
                      <w:szCs w:val="22"/>
                    </w:rPr>
                    <w:t>p.11-16</w:t>
                  </w:r>
                  <w:r>
                    <w:rPr>
                      <w:sz w:val="22"/>
                      <w:szCs w:val="22"/>
                    </w:rPr>
                    <w:t xml:space="preserve"> +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4588E" w:rsidRPr="00FF018E" w:rsidRDefault="00D4588E" w:rsidP="00FF018E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4588E" w:rsidRPr="00FF018E" w:rsidTr="00D4588E">
              <w:trPr>
                <w:trHeight w:val="255"/>
              </w:trPr>
              <w:tc>
                <w:tcPr>
                  <w:tcW w:w="23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4588E" w:rsidRPr="00FF018E" w:rsidRDefault="003A1840" w:rsidP="00A1499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</w:t>
                  </w:r>
                  <w:r w:rsidR="00D4588E" w:rsidRPr="00FF018E">
                    <w:rPr>
                      <w:sz w:val="22"/>
                      <w:szCs w:val="22"/>
                    </w:rPr>
                    <w:t>fdst. 2.1</w:t>
                  </w:r>
                  <w:r w:rsidR="00A14993">
                    <w:rPr>
                      <w:sz w:val="22"/>
                      <w:szCs w:val="22"/>
                    </w:rPr>
                    <w:t>.</w:t>
                  </w:r>
                  <w:r w:rsidR="00D4588E" w:rsidRPr="00FF018E">
                    <w:rPr>
                      <w:sz w:val="22"/>
                      <w:szCs w:val="22"/>
                    </w:rPr>
                    <w:t xml:space="preserve">3, 2.1.4, 2.1.5. </w:t>
                  </w:r>
                </w:p>
              </w:tc>
            </w:tr>
          </w:tbl>
          <w:p w:rsidR="00276867" w:rsidRPr="005F7F58" w:rsidRDefault="00276867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276867" w:rsidRPr="005F7F58" w:rsidRDefault="00EE60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Werken aan het logboek</w:t>
            </w:r>
          </w:p>
        </w:tc>
      </w:tr>
      <w:tr w:rsidR="009C4B57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9C4B57" w:rsidRPr="005F7F58" w:rsidRDefault="009C4B57">
            <w:pPr>
              <w:rPr>
                <w:color w:val="000000"/>
                <w:sz w:val="22"/>
                <w:szCs w:val="22"/>
              </w:rPr>
            </w:pPr>
          </w:p>
        </w:tc>
      </w:tr>
      <w:tr w:rsidR="009C4B57" w:rsidRPr="005F7F58" w:rsidTr="00F81DD4"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9C4B57" w:rsidRDefault="009C4B57">
            <w:pPr>
              <w:rPr>
                <w:color w:val="000000"/>
                <w:sz w:val="22"/>
                <w:szCs w:val="22"/>
              </w:rPr>
            </w:pPr>
            <w:r w:rsidRPr="005F7F58">
              <w:rPr>
                <w:color w:val="000000"/>
                <w:sz w:val="22"/>
                <w:szCs w:val="22"/>
              </w:rPr>
              <w:t>3</w:t>
            </w:r>
          </w:p>
          <w:p w:rsidR="00D57AE4" w:rsidRDefault="00D57AE4">
            <w:pPr>
              <w:rPr>
                <w:color w:val="000000"/>
                <w:sz w:val="22"/>
                <w:szCs w:val="22"/>
              </w:rPr>
            </w:pPr>
          </w:p>
          <w:p w:rsidR="00074FDB" w:rsidRPr="005F7F58" w:rsidRDefault="009F2F24" w:rsidP="00074FD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F47F08">
              <w:rPr>
                <w:color w:val="000000"/>
                <w:sz w:val="22"/>
                <w:szCs w:val="22"/>
              </w:rPr>
              <w:t>2</w:t>
            </w:r>
            <w:r w:rsidR="00074FDB">
              <w:rPr>
                <w:color w:val="000000"/>
                <w:sz w:val="22"/>
                <w:szCs w:val="22"/>
              </w:rPr>
              <w:t xml:space="preserve"> - </w:t>
            </w:r>
            <w:r w:rsidR="00F47F08">
              <w:rPr>
                <w:color w:val="000000"/>
                <w:sz w:val="22"/>
                <w:szCs w:val="22"/>
              </w:rPr>
              <w:t>26</w:t>
            </w:r>
            <w:r w:rsidR="004F41F2">
              <w:rPr>
                <w:color w:val="000000"/>
                <w:sz w:val="22"/>
                <w:szCs w:val="22"/>
              </w:rPr>
              <w:t xml:space="preserve"> sept </w:t>
            </w:r>
          </w:p>
          <w:p w:rsidR="00D57AE4" w:rsidRPr="005F7F58" w:rsidRDefault="00D57AE4" w:rsidP="004F41F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8" w:type="dxa"/>
            <w:tcBorders>
              <w:right w:val="nil"/>
            </w:tcBorders>
            <w:shd w:val="clear" w:color="auto" w:fill="auto"/>
          </w:tcPr>
          <w:p w:rsidR="009C4B57" w:rsidRPr="005F7F58" w:rsidRDefault="009C4B57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tcBorders>
              <w:left w:val="nil"/>
            </w:tcBorders>
            <w:shd w:val="clear" w:color="auto" w:fill="auto"/>
          </w:tcPr>
          <w:p w:rsidR="00D4588E" w:rsidRPr="003A1840" w:rsidRDefault="00D4588E" w:rsidP="00E12262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 xml:space="preserve">Luisteren, </w:t>
            </w:r>
            <w:r w:rsidR="00E12262">
              <w:rPr>
                <w:sz w:val="22"/>
                <w:szCs w:val="22"/>
              </w:rPr>
              <w:t xml:space="preserve">communicatie, </w:t>
            </w:r>
            <w:r w:rsidRPr="003A1840">
              <w:rPr>
                <w:sz w:val="22"/>
                <w:szCs w:val="22"/>
              </w:rPr>
              <w:t xml:space="preserve">aandachtgevend gedrag, </w:t>
            </w:r>
            <w:r w:rsidR="00E12262">
              <w:rPr>
                <w:sz w:val="22"/>
                <w:szCs w:val="22"/>
              </w:rPr>
              <w:t>non-verbaal gedrag</w:t>
            </w:r>
          </w:p>
          <w:p w:rsidR="00D4588E" w:rsidRPr="003A1840" w:rsidRDefault="00D4588E" w:rsidP="00D4588E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Syllabus:</w:t>
            </w:r>
          </w:p>
          <w:p w:rsidR="00D4588E" w:rsidRPr="003A1840" w:rsidRDefault="00D4588E" w:rsidP="00D4588E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p.3</w:t>
            </w:r>
            <w:r w:rsidR="00E12262">
              <w:rPr>
                <w:sz w:val="22"/>
                <w:szCs w:val="22"/>
              </w:rPr>
              <w:t>3</w:t>
            </w:r>
            <w:r w:rsidRPr="003A1840">
              <w:rPr>
                <w:sz w:val="22"/>
                <w:szCs w:val="22"/>
              </w:rPr>
              <w:t>-3</w:t>
            </w:r>
            <w:r w:rsidR="00E12262">
              <w:rPr>
                <w:sz w:val="22"/>
                <w:szCs w:val="22"/>
              </w:rPr>
              <w:t>9</w:t>
            </w:r>
          </w:p>
          <w:p w:rsidR="009C4B57" w:rsidRPr="003A1840" w:rsidRDefault="00D4588E" w:rsidP="003A1840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Boek:</w:t>
            </w:r>
            <w:r w:rsidR="00E12262">
              <w:rPr>
                <w:sz w:val="22"/>
                <w:szCs w:val="22"/>
              </w:rPr>
              <w:t xml:space="preserve"> pag. 21 t/m 24</w:t>
            </w: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CE7B48" w:rsidRPr="005F7F58" w:rsidRDefault="00EE60A7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Werken aan het logboek</w:t>
            </w:r>
          </w:p>
        </w:tc>
      </w:tr>
      <w:tr w:rsidR="009B66FF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9B66FF" w:rsidRPr="005F7F58" w:rsidRDefault="009B66FF">
            <w:pPr>
              <w:rPr>
                <w:color w:val="000000"/>
                <w:sz w:val="22"/>
                <w:szCs w:val="22"/>
              </w:rPr>
            </w:pPr>
          </w:p>
        </w:tc>
      </w:tr>
      <w:tr w:rsidR="009B66FF" w:rsidRPr="005F7F58" w:rsidTr="00F81DD4"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9B66FF" w:rsidRDefault="009B66FF">
            <w:pPr>
              <w:rPr>
                <w:color w:val="000000"/>
                <w:sz w:val="22"/>
                <w:szCs w:val="22"/>
              </w:rPr>
            </w:pPr>
            <w:r w:rsidRPr="005F7F58">
              <w:rPr>
                <w:color w:val="000000"/>
                <w:sz w:val="22"/>
                <w:szCs w:val="22"/>
              </w:rPr>
              <w:t>4</w:t>
            </w:r>
          </w:p>
          <w:p w:rsidR="008375CA" w:rsidRDefault="008375CA">
            <w:pPr>
              <w:rPr>
                <w:color w:val="000000"/>
                <w:sz w:val="22"/>
                <w:szCs w:val="22"/>
              </w:rPr>
            </w:pPr>
          </w:p>
          <w:p w:rsidR="008375CA" w:rsidRPr="005F7F58" w:rsidRDefault="00F47F08" w:rsidP="00F47F0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  <w:r w:rsidR="0008233B">
              <w:rPr>
                <w:color w:val="000000"/>
                <w:sz w:val="22"/>
                <w:szCs w:val="22"/>
              </w:rPr>
              <w:t xml:space="preserve"> sept - </w:t>
            </w:r>
            <w:r>
              <w:rPr>
                <w:color w:val="000000"/>
                <w:sz w:val="22"/>
                <w:szCs w:val="22"/>
              </w:rPr>
              <w:t>3</w:t>
            </w:r>
            <w:r w:rsidR="008375CA">
              <w:rPr>
                <w:color w:val="000000"/>
                <w:sz w:val="22"/>
                <w:szCs w:val="22"/>
              </w:rPr>
              <w:t xml:space="preserve"> okt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auto"/>
          </w:tcPr>
          <w:p w:rsidR="009B66FF" w:rsidRPr="005F7F58" w:rsidRDefault="009B66F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tcBorders>
              <w:left w:val="nil"/>
            </w:tcBorders>
            <w:shd w:val="clear" w:color="auto" w:fill="auto"/>
          </w:tcPr>
          <w:p w:rsidR="00E12262" w:rsidRPr="003A1840" w:rsidRDefault="00E12262" w:rsidP="00E122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Selectief luisteren, </w:t>
            </w:r>
            <w:r w:rsidRPr="003A1840">
              <w:rPr>
                <w:sz w:val="22"/>
                <w:szCs w:val="22"/>
              </w:rPr>
              <w:t>parafraseren,</w:t>
            </w:r>
          </w:p>
          <w:p w:rsidR="00E12262" w:rsidRPr="003A1840" w:rsidRDefault="00E12262" w:rsidP="00E12262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reflecteren, concretiseren, samenvatten</w:t>
            </w:r>
          </w:p>
          <w:p w:rsidR="003A1840" w:rsidRDefault="00D4588E" w:rsidP="003A1840">
            <w:pPr>
              <w:pStyle w:val="Voetnoottekst"/>
              <w:spacing w:before="0" w:beforeAutospacing="0" w:after="0" w:afterAutospacing="0"/>
            </w:pPr>
            <w:r w:rsidRPr="003A1840">
              <w:t>Syllabus:</w:t>
            </w:r>
            <w:r w:rsidR="003A1840">
              <w:t xml:space="preserve"> </w:t>
            </w:r>
          </w:p>
          <w:p w:rsidR="003A1840" w:rsidRDefault="00D4588E">
            <w:pPr>
              <w:pStyle w:val="Voetnoottekst"/>
              <w:spacing w:before="0" w:beforeAutospacing="0" w:after="0" w:afterAutospacing="0"/>
              <w:rPr>
                <w:color w:val="000000"/>
              </w:rPr>
            </w:pPr>
            <w:r w:rsidRPr="003A1840">
              <w:t>p.</w:t>
            </w:r>
            <w:r w:rsidR="00E12262">
              <w:t>40-</w:t>
            </w:r>
            <w:r w:rsidRPr="003A1840">
              <w:t>5</w:t>
            </w:r>
            <w:r w:rsidR="00E12262">
              <w:t xml:space="preserve">2 + </w:t>
            </w:r>
            <w:r w:rsidRPr="003A1840">
              <w:rPr>
                <w:color w:val="000000"/>
              </w:rPr>
              <w:t>Boek:</w:t>
            </w:r>
            <w:r w:rsidR="00E12262">
              <w:rPr>
                <w:color w:val="000000"/>
              </w:rPr>
              <w:t xml:space="preserve"> p.25 t/m33 +</w:t>
            </w:r>
            <w:r w:rsidRPr="003A1840">
              <w:rPr>
                <w:color w:val="000000"/>
              </w:rPr>
              <w:t xml:space="preserve"> </w:t>
            </w:r>
          </w:p>
          <w:p w:rsidR="00D4588E" w:rsidRPr="003A1840" w:rsidRDefault="00D4588E" w:rsidP="00E12262">
            <w:pPr>
              <w:pStyle w:val="Voetnoottekst"/>
              <w:spacing w:before="0" w:beforeAutospacing="0" w:after="0" w:afterAutospacing="0"/>
            </w:pPr>
            <w:r w:rsidRPr="003A1840">
              <w:t>hfdst.2</w:t>
            </w:r>
            <w:r w:rsidR="00E12262">
              <w:t xml:space="preserve"> en 3</w:t>
            </w: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9B66FF" w:rsidRPr="005F7F58" w:rsidRDefault="00EE60A7">
            <w:pPr>
              <w:pStyle w:val="Koptekst"/>
              <w:spacing w:before="0" w:beforeAutospacing="0" w:after="0" w:afterAutospacing="0"/>
              <w:ind w:left="16" w:hanging="1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Werken aan het logboek</w:t>
            </w:r>
          </w:p>
        </w:tc>
      </w:tr>
      <w:tr w:rsidR="009B66FF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9B66FF" w:rsidRPr="005F7F58" w:rsidRDefault="009B66FF">
            <w:pPr>
              <w:rPr>
                <w:color w:val="000000"/>
                <w:sz w:val="22"/>
                <w:szCs w:val="22"/>
              </w:rPr>
            </w:pPr>
          </w:p>
        </w:tc>
      </w:tr>
      <w:tr w:rsidR="009B66FF" w:rsidRPr="005F7F58" w:rsidTr="00F81DD4"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9B66FF" w:rsidRDefault="009B66FF">
            <w:pPr>
              <w:rPr>
                <w:color w:val="000000"/>
                <w:sz w:val="22"/>
                <w:szCs w:val="22"/>
              </w:rPr>
            </w:pPr>
            <w:r w:rsidRPr="005F7F58">
              <w:rPr>
                <w:color w:val="000000"/>
                <w:sz w:val="22"/>
                <w:szCs w:val="22"/>
              </w:rPr>
              <w:t>5</w:t>
            </w:r>
          </w:p>
          <w:p w:rsidR="008375CA" w:rsidRDefault="008375CA">
            <w:pPr>
              <w:rPr>
                <w:color w:val="000000"/>
                <w:sz w:val="22"/>
                <w:szCs w:val="22"/>
              </w:rPr>
            </w:pPr>
          </w:p>
          <w:p w:rsidR="008375CA" w:rsidRPr="005F7F58" w:rsidRDefault="00F47F08" w:rsidP="00F47F0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6 - 10</w:t>
            </w:r>
            <w:r w:rsidR="0030248B">
              <w:rPr>
                <w:color w:val="000000"/>
                <w:sz w:val="22"/>
                <w:szCs w:val="22"/>
              </w:rPr>
              <w:t xml:space="preserve"> </w:t>
            </w:r>
            <w:r w:rsidR="008375CA">
              <w:rPr>
                <w:color w:val="000000"/>
                <w:sz w:val="22"/>
                <w:szCs w:val="22"/>
              </w:rPr>
              <w:t>okt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auto"/>
          </w:tcPr>
          <w:p w:rsidR="009B66FF" w:rsidRPr="005F7F58" w:rsidRDefault="009B66F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tcBorders>
              <w:left w:val="nil"/>
            </w:tcBorders>
            <w:shd w:val="clear" w:color="auto" w:fill="auto"/>
          </w:tcPr>
          <w:p w:rsidR="00E12262" w:rsidRPr="003A1840" w:rsidRDefault="00E12262" w:rsidP="00E12262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Vergaderen, notuleren</w:t>
            </w:r>
          </w:p>
          <w:p w:rsidR="00D4588E" w:rsidRPr="003A1840" w:rsidRDefault="00D4588E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A1840">
              <w:rPr>
                <w:color w:val="000000"/>
                <w:sz w:val="22"/>
                <w:szCs w:val="22"/>
              </w:rPr>
              <w:t>Syllabus:</w:t>
            </w:r>
          </w:p>
          <w:p w:rsidR="00D4588E" w:rsidRDefault="00D4588E" w:rsidP="00D4588E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p.5</w:t>
            </w:r>
            <w:r w:rsidR="00E12262">
              <w:rPr>
                <w:sz w:val="22"/>
                <w:szCs w:val="22"/>
              </w:rPr>
              <w:t>4-56</w:t>
            </w:r>
          </w:p>
          <w:p w:rsidR="00D4588E" w:rsidRPr="005F7F58" w:rsidRDefault="00D4588E" w:rsidP="00E12262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A1840">
              <w:rPr>
                <w:color w:val="000000"/>
                <w:sz w:val="22"/>
                <w:szCs w:val="22"/>
              </w:rPr>
              <w:t>Boek:</w:t>
            </w:r>
            <w:r w:rsidR="00E122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1840">
              <w:rPr>
                <w:sz w:val="22"/>
                <w:szCs w:val="22"/>
              </w:rPr>
              <w:t>hfdst</w:t>
            </w:r>
            <w:proofErr w:type="spellEnd"/>
            <w:r w:rsidRPr="003A1840">
              <w:rPr>
                <w:sz w:val="22"/>
                <w:szCs w:val="22"/>
              </w:rPr>
              <w:t>. 1</w:t>
            </w:r>
            <w:r w:rsidR="00E12262">
              <w:rPr>
                <w:sz w:val="22"/>
                <w:szCs w:val="22"/>
              </w:rPr>
              <w:t>2</w:t>
            </w: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9B66FF" w:rsidRPr="005F7F58" w:rsidRDefault="00EE60A7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Werken aan het logboek</w:t>
            </w:r>
          </w:p>
        </w:tc>
      </w:tr>
      <w:tr w:rsidR="00FB327B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B327B" w:rsidRPr="005F7F58" w:rsidRDefault="00FB327B">
            <w:pPr>
              <w:rPr>
                <w:color w:val="000000"/>
                <w:sz w:val="22"/>
                <w:szCs w:val="22"/>
              </w:rPr>
            </w:pPr>
          </w:p>
        </w:tc>
      </w:tr>
      <w:tr w:rsidR="00150013" w:rsidRPr="005F7F58" w:rsidTr="00F81DD4"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150013" w:rsidRDefault="00150013" w:rsidP="0030248B">
            <w:pPr>
              <w:rPr>
                <w:color w:val="000000"/>
                <w:sz w:val="22"/>
                <w:szCs w:val="22"/>
              </w:rPr>
            </w:pPr>
            <w:r w:rsidRPr="005F7F58">
              <w:rPr>
                <w:color w:val="000000"/>
                <w:sz w:val="22"/>
                <w:szCs w:val="22"/>
              </w:rPr>
              <w:t>6</w:t>
            </w:r>
          </w:p>
          <w:p w:rsidR="00150013" w:rsidRDefault="00150013" w:rsidP="0030248B">
            <w:pPr>
              <w:rPr>
                <w:color w:val="000000"/>
                <w:sz w:val="22"/>
                <w:szCs w:val="22"/>
              </w:rPr>
            </w:pPr>
          </w:p>
          <w:p w:rsidR="00150013" w:rsidRPr="005F7F58" w:rsidRDefault="00F47F08" w:rsidP="0008233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20 – 24 </w:t>
            </w:r>
            <w:r w:rsidR="00150013">
              <w:rPr>
                <w:color w:val="000000"/>
                <w:sz w:val="22"/>
                <w:szCs w:val="22"/>
              </w:rPr>
              <w:t>okt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auto"/>
          </w:tcPr>
          <w:p w:rsidR="00150013" w:rsidRPr="005F7F58" w:rsidRDefault="00150013" w:rsidP="00221AF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tcBorders>
              <w:left w:val="nil"/>
            </w:tcBorders>
            <w:shd w:val="clear" w:color="auto" w:fill="auto"/>
          </w:tcPr>
          <w:p w:rsidR="00E12262" w:rsidRPr="003A1840" w:rsidRDefault="00E12262" w:rsidP="00E12262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Besluitvorming / besluitvormingsmethoden</w:t>
            </w:r>
          </w:p>
          <w:p w:rsidR="00150013" w:rsidRPr="003A1840" w:rsidRDefault="00150013" w:rsidP="00221A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Afronding en afsluiting BCN thema 1.1</w:t>
            </w:r>
          </w:p>
          <w:p w:rsidR="00150013" w:rsidRPr="003A1840" w:rsidRDefault="00150013" w:rsidP="00221AFD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A1840">
              <w:rPr>
                <w:color w:val="000000"/>
                <w:sz w:val="22"/>
                <w:szCs w:val="22"/>
              </w:rPr>
              <w:t>Syllabus:</w:t>
            </w:r>
          </w:p>
          <w:p w:rsidR="00150013" w:rsidRPr="003A1840" w:rsidRDefault="00150013" w:rsidP="00221AFD">
            <w:pPr>
              <w:rPr>
                <w:sz w:val="22"/>
                <w:szCs w:val="22"/>
              </w:rPr>
            </w:pPr>
            <w:r w:rsidRPr="003A1840">
              <w:rPr>
                <w:sz w:val="22"/>
                <w:szCs w:val="22"/>
              </w:rPr>
              <w:t>p.</w:t>
            </w:r>
            <w:r w:rsidR="00E12262">
              <w:rPr>
                <w:sz w:val="22"/>
                <w:szCs w:val="22"/>
              </w:rPr>
              <w:t>5</w:t>
            </w:r>
            <w:r w:rsidRPr="003A1840">
              <w:rPr>
                <w:sz w:val="22"/>
                <w:szCs w:val="22"/>
              </w:rPr>
              <w:t>7-</w:t>
            </w:r>
            <w:r w:rsidR="00E12262">
              <w:rPr>
                <w:sz w:val="22"/>
                <w:szCs w:val="22"/>
              </w:rPr>
              <w:t>60</w:t>
            </w:r>
          </w:p>
          <w:p w:rsidR="00150013" w:rsidRPr="003A1840" w:rsidRDefault="00150013" w:rsidP="00221AFD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A1840">
              <w:rPr>
                <w:color w:val="000000"/>
                <w:sz w:val="22"/>
                <w:szCs w:val="22"/>
              </w:rPr>
              <w:t>Boek:</w:t>
            </w:r>
          </w:p>
          <w:p w:rsidR="00150013" w:rsidRPr="005F7F58" w:rsidRDefault="00150013" w:rsidP="00221AFD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A1840">
              <w:t xml:space="preserve">hfdst. </w:t>
            </w:r>
            <w:r w:rsidR="00E12262">
              <w:t xml:space="preserve">12, 13 en </w:t>
            </w:r>
            <w:r w:rsidRPr="003A1840">
              <w:t>16</w:t>
            </w: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150013" w:rsidRPr="005F7F58" w:rsidRDefault="00150013" w:rsidP="00221AFD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Werken aan het logboek</w:t>
            </w:r>
          </w:p>
        </w:tc>
      </w:tr>
      <w:tr w:rsidR="00150013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150013" w:rsidRPr="005F7F58" w:rsidRDefault="00150013">
            <w:pPr>
              <w:rPr>
                <w:color w:val="000000"/>
                <w:sz w:val="22"/>
                <w:szCs w:val="22"/>
              </w:rPr>
            </w:pPr>
          </w:p>
        </w:tc>
      </w:tr>
      <w:tr w:rsidR="00E12262" w:rsidRPr="005F7F58" w:rsidTr="00F81DD4"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E12262" w:rsidRDefault="00E12262" w:rsidP="00E12262">
            <w:pPr>
              <w:rPr>
                <w:color w:val="000000"/>
                <w:sz w:val="22"/>
                <w:szCs w:val="22"/>
              </w:rPr>
            </w:pPr>
            <w:r w:rsidRPr="005F7F58">
              <w:rPr>
                <w:color w:val="000000"/>
                <w:sz w:val="22"/>
                <w:szCs w:val="22"/>
              </w:rPr>
              <w:t>8</w:t>
            </w:r>
          </w:p>
          <w:p w:rsidR="00E12262" w:rsidRDefault="00E12262" w:rsidP="00E12262">
            <w:pPr>
              <w:rPr>
                <w:color w:val="000000"/>
                <w:sz w:val="22"/>
                <w:szCs w:val="22"/>
              </w:rPr>
            </w:pPr>
          </w:p>
          <w:p w:rsidR="00E12262" w:rsidRDefault="00F47F08" w:rsidP="00E1226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nov</w:t>
            </w:r>
            <w:r w:rsidR="00E12262">
              <w:rPr>
                <w:color w:val="000000"/>
                <w:sz w:val="22"/>
                <w:szCs w:val="22"/>
              </w:rPr>
              <w:t xml:space="preserve"> - </w:t>
            </w:r>
          </w:p>
          <w:p w:rsidR="00E12262" w:rsidRPr="005F7F58" w:rsidRDefault="00F81DD4" w:rsidP="00E1226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="00E12262">
              <w:rPr>
                <w:color w:val="000000"/>
                <w:sz w:val="22"/>
                <w:szCs w:val="22"/>
              </w:rPr>
              <w:t xml:space="preserve">  nov</w:t>
            </w:r>
          </w:p>
        </w:tc>
        <w:tc>
          <w:tcPr>
            <w:tcW w:w="278" w:type="dxa"/>
            <w:shd w:val="clear" w:color="auto" w:fill="auto"/>
          </w:tcPr>
          <w:p w:rsidR="00E12262" w:rsidRPr="005F7F58" w:rsidRDefault="00E1226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33" w:type="dxa"/>
            <w:shd w:val="clear" w:color="auto" w:fill="auto"/>
          </w:tcPr>
          <w:p w:rsidR="00E12262" w:rsidRDefault="00E12262" w:rsidP="00E12262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Inleveren Logboek </w:t>
            </w:r>
          </w:p>
        </w:tc>
        <w:tc>
          <w:tcPr>
            <w:tcW w:w="3026" w:type="dxa"/>
            <w:tcBorders>
              <w:right w:val="single" w:sz="4" w:space="0" w:color="auto"/>
            </w:tcBorders>
            <w:shd w:val="clear" w:color="auto" w:fill="auto"/>
          </w:tcPr>
          <w:p w:rsidR="00E12262" w:rsidRPr="005F7F58" w:rsidRDefault="00E12262">
            <w:pPr>
              <w:pStyle w:val="Koptekst"/>
              <w:tabs>
                <w:tab w:val="left" w:pos="720"/>
              </w:tabs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Inleveren Logboek</w:t>
            </w:r>
          </w:p>
        </w:tc>
      </w:tr>
      <w:tr w:rsidR="00150013" w:rsidRPr="005F7F58" w:rsidTr="00F81DD4">
        <w:trPr>
          <w:trHeight w:val="120"/>
        </w:trPr>
        <w:tc>
          <w:tcPr>
            <w:tcW w:w="943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150013" w:rsidRPr="005F7F58" w:rsidRDefault="00150013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9C4B57" w:rsidRPr="005F7F58" w:rsidRDefault="009C4B57">
      <w:pPr>
        <w:rPr>
          <w:sz w:val="22"/>
          <w:szCs w:val="22"/>
        </w:rPr>
      </w:pPr>
      <w:bookmarkStart w:id="0" w:name="_GoBack"/>
      <w:bookmarkEnd w:id="0"/>
    </w:p>
    <w:sectPr w:rsidR="009C4B57" w:rsidRPr="005F7F58" w:rsidSect="004F49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F5559E"/>
    <w:multiLevelType w:val="hybridMultilevel"/>
    <w:tmpl w:val="A3BC11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111A2"/>
    <w:multiLevelType w:val="hybridMultilevel"/>
    <w:tmpl w:val="42AC564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AE334E"/>
    <w:multiLevelType w:val="hybridMultilevel"/>
    <w:tmpl w:val="F5B2514A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BD1776D"/>
    <w:multiLevelType w:val="hybridMultilevel"/>
    <w:tmpl w:val="B226F5C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A137CF"/>
    <w:multiLevelType w:val="hybridMultilevel"/>
    <w:tmpl w:val="6318289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250772"/>
    <w:multiLevelType w:val="hybridMultilevel"/>
    <w:tmpl w:val="A6047C3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CC12C4"/>
    <w:multiLevelType w:val="multilevel"/>
    <w:tmpl w:val="42A28F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E133A3"/>
    <w:multiLevelType w:val="hybridMultilevel"/>
    <w:tmpl w:val="7CCC3EFC"/>
    <w:lvl w:ilvl="0" w:tplc="7396CE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FEBE">
      <w:start w:val="2"/>
      <w:numFmt w:val="bullet"/>
      <w:lvlText w:val="-"/>
      <w:lvlJc w:val="left"/>
      <w:pPr>
        <w:tabs>
          <w:tab w:val="num" w:pos="1785"/>
        </w:tabs>
        <w:ind w:left="1785" w:hanging="705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75791"/>
    <w:multiLevelType w:val="hybridMultilevel"/>
    <w:tmpl w:val="229E7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071149"/>
    <w:multiLevelType w:val="hybridMultilevel"/>
    <w:tmpl w:val="C44AEDDA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2560633"/>
    <w:multiLevelType w:val="hybridMultilevel"/>
    <w:tmpl w:val="E47E7C28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870E28"/>
    <w:multiLevelType w:val="hybridMultilevel"/>
    <w:tmpl w:val="8390C3A0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87375EE"/>
    <w:multiLevelType w:val="hybridMultilevel"/>
    <w:tmpl w:val="04DA98E0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0352C76"/>
    <w:multiLevelType w:val="hybridMultilevel"/>
    <w:tmpl w:val="BD060380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4816F89"/>
    <w:multiLevelType w:val="multilevel"/>
    <w:tmpl w:val="B22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F25CD3"/>
    <w:multiLevelType w:val="hybridMultilevel"/>
    <w:tmpl w:val="03D2CD3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C5F3E50"/>
    <w:multiLevelType w:val="hybridMultilevel"/>
    <w:tmpl w:val="6B1A1C7C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532B87"/>
    <w:multiLevelType w:val="hybridMultilevel"/>
    <w:tmpl w:val="2A0427E2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D1387E"/>
    <w:multiLevelType w:val="hybridMultilevel"/>
    <w:tmpl w:val="CFB03E42"/>
    <w:lvl w:ilvl="0" w:tplc="4D9E23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925B3F"/>
    <w:multiLevelType w:val="hybridMultilevel"/>
    <w:tmpl w:val="7834E582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9D345AB"/>
    <w:multiLevelType w:val="hybridMultilevel"/>
    <w:tmpl w:val="F7AAF03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7B37EB"/>
    <w:multiLevelType w:val="hybridMultilevel"/>
    <w:tmpl w:val="D988F90A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E46761A"/>
    <w:multiLevelType w:val="hybridMultilevel"/>
    <w:tmpl w:val="161689C6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FC83F6B"/>
    <w:multiLevelType w:val="hybridMultilevel"/>
    <w:tmpl w:val="5FFC9E8A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3185AEF"/>
    <w:multiLevelType w:val="hybridMultilevel"/>
    <w:tmpl w:val="42A28FA8"/>
    <w:lvl w:ilvl="0" w:tplc="7396CE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085830"/>
    <w:multiLevelType w:val="hybridMultilevel"/>
    <w:tmpl w:val="D602C768"/>
    <w:lvl w:ilvl="0" w:tplc="CD42DC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9"/>
  </w:num>
  <w:num w:numId="4">
    <w:abstractNumId w:val="10"/>
  </w:num>
  <w:num w:numId="5">
    <w:abstractNumId w:val="6"/>
  </w:num>
  <w:num w:numId="6">
    <w:abstractNumId w:val="17"/>
  </w:num>
  <w:num w:numId="7">
    <w:abstractNumId w:val="14"/>
  </w:num>
  <w:num w:numId="8">
    <w:abstractNumId w:val="22"/>
  </w:num>
  <w:num w:numId="9">
    <w:abstractNumId w:val="15"/>
  </w:num>
  <w:num w:numId="10">
    <w:abstractNumId w:val="13"/>
  </w:num>
  <w:num w:numId="11">
    <w:abstractNumId w:val="19"/>
  </w:num>
  <w:num w:numId="12">
    <w:abstractNumId w:val="12"/>
  </w:num>
  <w:num w:numId="13">
    <w:abstractNumId w:val="5"/>
  </w:num>
  <w:num w:numId="14">
    <w:abstractNumId w:val="20"/>
  </w:num>
  <w:num w:numId="15">
    <w:abstractNumId w:val="24"/>
  </w:num>
  <w:num w:numId="16">
    <w:abstractNumId w:val="26"/>
  </w:num>
  <w:num w:numId="17">
    <w:abstractNumId w:val="4"/>
  </w:num>
  <w:num w:numId="18">
    <w:abstractNumId w:val="18"/>
  </w:num>
  <w:num w:numId="19">
    <w:abstractNumId w:val="11"/>
  </w:num>
  <w:num w:numId="20">
    <w:abstractNumId w:val="23"/>
  </w:num>
  <w:num w:numId="21">
    <w:abstractNumId w:val="8"/>
  </w:num>
  <w:num w:numId="22">
    <w:abstractNumId w:val="28"/>
  </w:num>
  <w:num w:numId="23">
    <w:abstractNumId w:val="16"/>
  </w:num>
  <w:num w:numId="24">
    <w:abstractNumId w:val="25"/>
  </w:num>
  <w:num w:numId="25">
    <w:abstractNumId w:val="7"/>
  </w:num>
  <w:num w:numId="26">
    <w:abstractNumId w:val="3"/>
  </w:num>
  <w:num w:numId="27">
    <w:abstractNumId w:val="0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57"/>
    <w:rsid w:val="00074FDB"/>
    <w:rsid w:val="0008233B"/>
    <w:rsid w:val="00097232"/>
    <w:rsid w:val="000B63D6"/>
    <w:rsid w:val="000B67E7"/>
    <w:rsid w:val="000D1003"/>
    <w:rsid w:val="000D4BB5"/>
    <w:rsid w:val="00142AE6"/>
    <w:rsid w:val="00150013"/>
    <w:rsid w:val="001E3AB7"/>
    <w:rsid w:val="002152F1"/>
    <w:rsid w:val="00221AFD"/>
    <w:rsid w:val="002304DE"/>
    <w:rsid w:val="0024560E"/>
    <w:rsid w:val="00276867"/>
    <w:rsid w:val="002836E8"/>
    <w:rsid w:val="002C539B"/>
    <w:rsid w:val="0030248B"/>
    <w:rsid w:val="00363946"/>
    <w:rsid w:val="00372115"/>
    <w:rsid w:val="0039776A"/>
    <w:rsid w:val="003A1840"/>
    <w:rsid w:val="003B47D0"/>
    <w:rsid w:val="003D5AC4"/>
    <w:rsid w:val="003E1892"/>
    <w:rsid w:val="00411218"/>
    <w:rsid w:val="00424648"/>
    <w:rsid w:val="004311FC"/>
    <w:rsid w:val="004358D8"/>
    <w:rsid w:val="00437B51"/>
    <w:rsid w:val="00465E67"/>
    <w:rsid w:val="00497497"/>
    <w:rsid w:val="004A3F58"/>
    <w:rsid w:val="004B076D"/>
    <w:rsid w:val="004B45A1"/>
    <w:rsid w:val="004B7414"/>
    <w:rsid w:val="004C3386"/>
    <w:rsid w:val="004D3C61"/>
    <w:rsid w:val="004E191D"/>
    <w:rsid w:val="004F41F2"/>
    <w:rsid w:val="004F491E"/>
    <w:rsid w:val="005032C7"/>
    <w:rsid w:val="00531531"/>
    <w:rsid w:val="00542F87"/>
    <w:rsid w:val="00586A14"/>
    <w:rsid w:val="005C1D04"/>
    <w:rsid w:val="005C5D39"/>
    <w:rsid w:val="005F231D"/>
    <w:rsid w:val="005F611C"/>
    <w:rsid w:val="005F7F58"/>
    <w:rsid w:val="0060111A"/>
    <w:rsid w:val="006162CA"/>
    <w:rsid w:val="00622356"/>
    <w:rsid w:val="00651404"/>
    <w:rsid w:val="00662A21"/>
    <w:rsid w:val="0067097C"/>
    <w:rsid w:val="007106B6"/>
    <w:rsid w:val="00713153"/>
    <w:rsid w:val="00721AC3"/>
    <w:rsid w:val="00786996"/>
    <w:rsid w:val="007B1391"/>
    <w:rsid w:val="007B1739"/>
    <w:rsid w:val="007C53EF"/>
    <w:rsid w:val="007E142F"/>
    <w:rsid w:val="00806CB6"/>
    <w:rsid w:val="0082459D"/>
    <w:rsid w:val="008375CA"/>
    <w:rsid w:val="00840E84"/>
    <w:rsid w:val="00867C69"/>
    <w:rsid w:val="008C7B3D"/>
    <w:rsid w:val="008E0715"/>
    <w:rsid w:val="00902A0A"/>
    <w:rsid w:val="0090438A"/>
    <w:rsid w:val="00920E9D"/>
    <w:rsid w:val="00952A7F"/>
    <w:rsid w:val="00970445"/>
    <w:rsid w:val="00984C97"/>
    <w:rsid w:val="009A508E"/>
    <w:rsid w:val="009B2AB2"/>
    <w:rsid w:val="009B66FF"/>
    <w:rsid w:val="009C4B57"/>
    <w:rsid w:val="009D100A"/>
    <w:rsid w:val="009D564E"/>
    <w:rsid w:val="009E4831"/>
    <w:rsid w:val="009F2F24"/>
    <w:rsid w:val="00A14993"/>
    <w:rsid w:val="00A31528"/>
    <w:rsid w:val="00A441F0"/>
    <w:rsid w:val="00A549EF"/>
    <w:rsid w:val="00A85511"/>
    <w:rsid w:val="00AB1A33"/>
    <w:rsid w:val="00AB644E"/>
    <w:rsid w:val="00AE55EE"/>
    <w:rsid w:val="00B1099D"/>
    <w:rsid w:val="00B27437"/>
    <w:rsid w:val="00B30969"/>
    <w:rsid w:val="00B34187"/>
    <w:rsid w:val="00B56E62"/>
    <w:rsid w:val="00BA4339"/>
    <w:rsid w:val="00BD29F1"/>
    <w:rsid w:val="00BF3682"/>
    <w:rsid w:val="00CA2FEF"/>
    <w:rsid w:val="00CA6211"/>
    <w:rsid w:val="00CE2C21"/>
    <w:rsid w:val="00CE7B48"/>
    <w:rsid w:val="00D11558"/>
    <w:rsid w:val="00D4588E"/>
    <w:rsid w:val="00D52EA2"/>
    <w:rsid w:val="00D57AE4"/>
    <w:rsid w:val="00D63470"/>
    <w:rsid w:val="00DC533F"/>
    <w:rsid w:val="00DD3C31"/>
    <w:rsid w:val="00DE055B"/>
    <w:rsid w:val="00E048FE"/>
    <w:rsid w:val="00E12262"/>
    <w:rsid w:val="00E15865"/>
    <w:rsid w:val="00E5402E"/>
    <w:rsid w:val="00E86D55"/>
    <w:rsid w:val="00EB3AEB"/>
    <w:rsid w:val="00EB73E1"/>
    <w:rsid w:val="00EC544C"/>
    <w:rsid w:val="00EE1EA1"/>
    <w:rsid w:val="00EE60A7"/>
    <w:rsid w:val="00F30388"/>
    <w:rsid w:val="00F30BD7"/>
    <w:rsid w:val="00F35288"/>
    <w:rsid w:val="00F47F08"/>
    <w:rsid w:val="00F6117E"/>
    <w:rsid w:val="00F66C2E"/>
    <w:rsid w:val="00F73447"/>
    <w:rsid w:val="00F81DD4"/>
    <w:rsid w:val="00FB327B"/>
    <w:rsid w:val="00FE3712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B9D5AD-634B-4392-A7CE-E1361010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F491E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9C4B57"/>
    <w:pPr>
      <w:spacing w:before="100" w:beforeAutospacing="1" w:after="100" w:afterAutospacing="1"/>
    </w:pPr>
  </w:style>
  <w:style w:type="paragraph" w:styleId="Voetnoottekst">
    <w:name w:val="footnote text"/>
    <w:basedOn w:val="Standaard"/>
    <w:rsid w:val="009C4B57"/>
    <w:pPr>
      <w:spacing w:before="100" w:beforeAutospacing="1" w:after="100" w:afterAutospacing="1"/>
    </w:pPr>
  </w:style>
  <w:style w:type="paragraph" w:styleId="Ballontekst">
    <w:name w:val="Balloon Text"/>
    <w:basedOn w:val="Standaard"/>
    <w:semiHidden/>
    <w:rsid w:val="00713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Week-nummer</vt:lpstr>
    </vt:vector>
  </TitlesOfParts>
  <Company>Hanzehogeschool Groningen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Week-nummer</dc:title>
  <dc:creator>Henk Tattje</dc:creator>
  <cp:lastModifiedBy>Henk</cp:lastModifiedBy>
  <cp:revision>3</cp:revision>
  <cp:lastPrinted>2009-09-03T13:44:00Z</cp:lastPrinted>
  <dcterms:created xsi:type="dcterms:W3CDTF">2014-09-05T12:32:00Z</dcterms:created>
  <dcterms:modified xsi:type="dcterms:W3CDTF">2014-09-05T12:46:00Z</dcterms:modified>
</cp:coreProperties>
</file>